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EC99F" w14:textId="4E064F30" w:rsidR="00A9204E" w:rsidRDefault="003F2A88">
      <w:r>
        <w:t>AIM:</w:t>
      </w:r>
    </w:p>
    <w:p w14:paraId="458AEF83" w14:textId="77777777" w:rsidR="003F2A88" w:rsidRDefault="003F2A88"/>
    <w:p w14:paraId="43A0DB8F" w14:textId="056746E0" w:rsidR="003F2A88" w:rsidRDefault="003F2A88">
      <w:r>
        <w:t xml:space="preserve">Write a c program </w:t>
      </w:r>
      <w:r w:rsidR="002118BD">
        <w:t>to implement a stack using array and linked list implementation and execute the following operation on stack.</w:t>
      </w:r>
    </w:p>
    <w:p w14:paraId="10C0FC65" w14:textId="77777777" w:rsidR="002118BD" w:rsidRDefault="002118BD"/>
    <w:p w14:paraId="163C7248" w14:textId="28C3DCD0" w:rsidR="006D1710" w:rsidRDefault="006D1710" w:rsidP="006D1710">
      <w:r>
        <w:t>(</w:t>
      </w:r>
      <w:proofErr w:type="spellStart"/>
      <w:r>
        <w:t>i</w:t>
      </w:r>
      <w:proofErr w:type="spellEnd"/>
      <w:r>
        <w:t>)</w:t>
      </w:r>
      <w:r w:rsidR="002118BD">
        <w:t xml:space="preserve">Push an element into a stack  </w:t>
      </w:r>
    </w:p>
    <w:p w14:paraId="04C81164" w14:textId="77777777" w:rsidR="006D1710" w:rsidRDefault="006D1710" w:rsidP="002118BD"/>
    <w:p w14:paraId="0452F78B" w14:textId="242D9C0B" w:rsidR="002118BD" w:rsidRDefault="002118BD" w:rsidP="002118BD">
      <w:r>
        <w:t xml:space="preserve">(ii) Pop an element from a stack  </w:t>
      </w:r>
    </w:p>
    <w:p w14:paraId="32EDF27F" w14:textId="77777777" w:rsidR="006D1710" w:rsidRDefault="006D1710" w:rsidP="002118BD"/>
    <w:p w14:paraId="07071774" w14:textId="0A4FD012" w:rsidR="006D1710" w:rsidRDefault="002118BD" w:rsidP="002118BD">
      <w:r>
        <w:t>(</w:t>
      </w:r>
      <w:r w:rsidR="006D1710">
        <w:t xml:space="preserve">iii) </w:t>
      </w:r>
      <w:r>
        <w:t xml:space="preserve">Return the Top most element from a stack  </w:t>
      </w:r>
    </w:p>
    <w:p w14:paraId="635A3927" w14:textId="77777777" w:rsidR="006D1710" w:rsidRDefault="006D1710" w:rsidP="002118BD"/>
    <w:p w14:paraId="3D2C6A48" w14:textId="6D7CAF33" w:rsidR="002118BD" w:rsidRDefault="002118BD" w:rsidP="002118BD">
      <w:r>
        <w:t>(iv)  </w:t>
      </w:r>
      <w:r w:rsidR="006D1710">
        <w:t xml:space="preserve">Display the elements in a stack  </w:t>
      </w:r>
    </w:p>
    <w:p w14:paraId="5D93F95C" w14:textId="77777777" w:rsidR="006D1710" w:rsidRDefault="006D1710" w:rsidP="002118BD"/>
    <w:p w14:paraId="6AD0A7C8" w14:textId="2060768B" w:rsidR="006D1710" w:rsidRDefault="006D1710" w:rsidP="002118BD">
      <w:r>
        <w:t>ALGORITHM:</w:t>
      </w:r>
    </w:p>
    <w:p w14:paraId="1F9AB83B" w14:textId="77777777" w:rsidR="006D1710" w:rsidRDefault="006D1710" w:rsidP="002118BD"/>
    <w:p w14:paraId="374C79ED" w14:textId="6B235037" w:rsidR="006D1710" w:rsidRDefault="006D1710" w:rsidP="006D1710">
      <w:r>
        <w:t>I. start</w:t>
      </w:r>
    </w:p>
    <w:p w14:paraId="0BEE44A1" w14:textId="77777777" w:rsidR="006D1710" w:rsidRDefault="006D1710" w:rsidP="006D1710"/>
    <w:p w14:paraId="4ECB8B8F" w14:textId="77777777" w:rsidR="006D1710" w:rsidRDefault="006D1710" w:rsidP="006D1710">
      <w:r>
        <w:t>2. Create a structure and functions for the given operations.</w:t>
      </w:r>
    </w:p>
    <w:p w14:paraId="71B5DA31" w14:textId="77777777" w:rsidR="006D1710" w:rsidRDefault="006D1710" w:rsidP="006D1710"/>
    <w:p w14:paraId="6880838F" w14:textId="5D9AF450" w:rsidR="006D1710" w:rsidRDefault="006D1710" w:rsidP="006D1710">
      <w:r>
        <w:t>3. Initializ</w:t>
      </w:r>
      <w:r w:rsidR="0060129D">
        <w:t>e</w:t>
      </w:r>
      <w:r>
        <w:t xml:space="preserve"> Stack array with capacity and top=1.</w:t>
      </w:r>
    </w:p>
    <w:p w14:paraId="2543E53C" w14:textId="77777777" w:rsidR="006D1710" w:rsidRDefault="006D1710" w:rsidP="006D1710"/>
    <w:p w14:paraId="38BDF1EF" w14:textId="77777777" w:rsidR="006D1710" w:rsidRDefault="006D1710" w:rsidP="006D1710">
      <w:r>
        <w:t>4. To push an element into a stack read Itu data to be pushed. If the top is equal to capacity-1 display stack over flow otherwise increment the top and push the data onto Stack at index top.</w:t>
      </w:r>
    </w:p>
    <w:p w14:paraId="69F72E12" w14:textId="77777777" w:rsidR="006D1710" w:rsidRDefault="006D1710" w:rsidP="006D1710"/>
    <w:p w14:paraId="4AAF56FC" w14:textId="20696970" w:rsidR="006D1710" w:rsidRDefault="006D1710" w:rsidP="006D1710">
      <w:r>
        <w:t xml:space="preserve">5. To pop an element from a Stack if the is equal to-I display as stack </w:t>
      </w:r>
      <w:r w:rsidR="0060129D">
        <w:t>u</w:t>
      </w:r>
      <w:r>
        <w:t>nderf</w:t>
      </w:r>
      <w:r w:rsidR="0060129D">
        <w:t>l</w:t>
      </w:r>
      <w:r>
        <w:t xml:space="preserve">ow. </w:t>
      </w:r>
      <w:r w:rsidR="0060129D">
        <w:t>A</w:t>
      </w:r>
      <w:r>
        <w:t>lter wise pop delta from Stack a</w:t>
      </w:r>
      <w:r w:rsidR="0060129D">
        <w:t>t</w:t>
      </w:r>
      <w:r>
        <w:t xml:space="preserve"> inde</w:t>
      </w:r>
      <w:r w:rsidR="0060129D">
        <w:t>x</w:t>
      </w:r>
      <w:r>
        <w:t xml:space="preserve"> fop the decrement the top and display the popped d</w:t>
      </w:r>
      <w:r w:rsidR="0060129D">
        <w:t>at</w:t>
      </w:r>
      <w:r>
        <w:t>a.</w:t>
      </w:r>
    </w:p>
    <w:p w14:paraId="43A8D158" w14:textId="77777777" w:rsidR="006D1710" w:rsidRDefault="006D1710" w:rsidP="006D1710"/>
    <w:p w14:paraId="3E7407F7" w14:textId="2F673CB5" w:rsidR="006D1710" w:rsidRDefault="006D1710" w:rsidP="006D1710">
      <w:r>
        <w:t>6. To return the pop most element from a Stack it the top is equal to-1 display Stack is empty. Otherwise display all elements i</w:t>
      </w:r>
      <w:r w:rsidR="0060129D">
        <w:t>n</w:t>
      </w:r>
      <w:r>
        <w:t xml:space="preserve"> stack from top too.</w:t>
      </w:r>
    </w:p>
    <w:p w14:paraId="04627742" w14:textId="77777777" w:rsidR="006D1710" w:rsidRDefault="006D1710" w:rsidP="006D1710"/>
    <w:p w14:paraId="5085E15D" w14:textId="77777777" w:rsidR="006D1710" w:rsidRDefault="006D1710" w:rsidP="006D1710">
      <w:r>
        <w:t>7. After these operations display all elements in Stack from top too.</w:t>
      </w:r>
    </w:p>
    <w:p w14:paraId="3B238414" w14:textId="77777777" w:rsidR="006D1710" w:rsidRDefault="006D1710" w:rsidP="006D1710"/>
    <w:p w14:paraId="7A85EBA3" w14:textId="5C8EBE31" w:rsidR="006D1710" w:rsidRDefault="006D1710" w:rsidP="006D1710">
      <w:r>
        <w:t>8. End.</w:t>
      </w:r>
    </w:p>
    <w:p w14:paraId="7622FCED" w14:textId="77777777" w:rsidR="006D1710" w:rsidRDefault="006D1710" w:rsidP="006D1710"/>
    <w:p w14:paraId="07A908C3" w14:textId="77777777" w:rsidR="00376BEC" w:rsidRDefault="00376BEC" w:rsidP="006D1710"/>
    <w:p w14:paraId="76C4B292" w14:textId="77777777" w:rsidR="00376BEC" w:rsidRDefault="00376BEC" w:rsidP="006D1710"/>
    <w:p w14:paraId="6AE1D12E" w14:textId="77777777" w:rsidR="00376BEC" w:rsidRDefault="00376BEC" w:rsidP="006D1710"/>
    <w:p w14:paraId="75AB1D76" w14:textId="77777777" w:rsidR="00376BEC" w:rsidRDefault="00376BEC" w:rsidP="006D1710"/>
    <w:p w14:paraId="5B683983" w14:textId="77777777" w:rsidR="00376BEC" w:rsidRDefault="00376BEC" w:rsidP="006D1710"/>
    <w:p w14:paraId="08A80005" w14:textId="77777777" w:rsidR="00376BEC" w:rsidRDefault="00376BEC" w:rsidP="006D1710"/>
    <w:p w14:paraId="4430DC2F" w14:textId="77777777" w:rsidR="00376BEC" w:rsidRDefault="00376BEC" w:rsidP="006D1710"/>
    <w:p w14:paraId="23CE6C6B" w14:textId="77777777" w:rsidR="00376BEC" w:rsidRDefault="00376BEC" w:rsidP="006D1710"/>
    <w:p w14:paraId="515AC7D2" w14:textId="77777777" w:rsidR="00376BEC" w:rsidRDefault="00376BEC" w:rsidP="006D1710"/>
    <w:p w14:paraId="6BF63341" w14:textId="77777777" w:rsidR="00376BEC" w:rsidRDefault="00376BEC" w:rsidP="006D1710"/>
    <w:p w14:paraId="64611B0D" w14:textId="77777777" w:rsidR="00376BEC" w:rsidRDefault="00376BEC" w:rsidP="006D1710"/>
    <w:p w14:paraId="4BDD281C" w14:textId="77777777" w:rsidR="00376BEC" w:rsidRDefault="00376BEC" w:rsidP="006D1710"/>
    <w:p w14:paraId="258F5BA5" w14:textId="77777777" w:rsidR="00376BEC" w:rsidRDefault="00376BEC" w:rsidP="006D1710"/>
    <w:p w14:paraId="427DBA0E" w14:textId="77777777" w:rsidR="00376BEC" w:rsidRDefault="00376BEC" w:rsidP="006D1710"/>
    <w:p w14:paraId="74C70770" w14:textId="77777777" w:rsidR="00376BEC" w:rsidRDefault="00376BEC" w:rsidP="006D1710"/>
    <w:p w14:paraId="74116C71" w14:textId="6C578645" w:rsidR="006D1710" w:rsidRDefault="006D1710" w:rsidP="006D1710">
      <w:r>
        <w:t>PROGRAM:</w:t>
      </w:r>
    </w:p>
    <w:p w14:paraId="03C64FD4" w14:textId="77777777" w:rsidR="006D1710" w:rsidRDefault="006D1710" w:rsidP="006D1710"/>
    <w:p w14:paraId="38026176" w14:textId="43DE48FC" w:rsidR="006000B1" w:rsidRDefault="006000B1" w:rsidP="006000B1"/>
    <w:p w14:paraId="4E61AEDB" w14:textId="77777777" w:rsidR="006000B1" w:rsidRDefault="006000B1" w:rsidP="006000B1"/>
    <w:p w14:paraId="147DD556" w14:textId="77777777" w:rsidR="006000B1" w:rsidRDefault="006000B1" w:rsidP="006000B1">
      <w:r>
        <w:t>#include &lt;</w:t>
      </w:r>
      <w:proofErr w:type="spellStart"/>
      <w:r>
        <w:t>stdio.h</w:t>
      </w:r>
      <w:proofErr w:type="spellEnd"/>
      <w:r>
        <w:t>&gt;</w:t>
      </w:r>
    </w:p>
    <w:p w14:paraId="3A6E0C8C" w14:textId="77777777" w:rsidR="006000B1" w:rsidRDefault="006000B1" w:rsidP="006000B1">
      <w:r>
        <w:t>#define size 100</w:t>
      </w:r>
    </w:p>
    <w:p w14:paraId="2AE43B91" w14:textId="77777777" w:rsidR="006000B1" w:rsidRDefault="006000B1" w:rsidP="006000B1"/>
    <w:p w14:paraId="10CDE1F3" w14:textId="77777777" w:rsidR="006000B1" w:rsidRDefault="006000B1" w:rsidP="006000B1">
      <w:r>
        <w:t>int stack[size];</w:t>
      </w:r>
    </w:p>
    <w:p w14:paraId="4561EA90" w14:textId="77777777" w:rsidR="006000B1" w:rsidRDefault="006000B1" w:rsidP="006000B1">
      <w:r>
        <w:t xml:space="preserve">int top = -1, </w:t>
      </w:r>
      <w:proofErr w:type="spellStart"/>
      <w:r>
        <w:t>i</w:t>
      </w:r>
      <w:proofErr w:type="spellEnd"/>
      <w:r>
        <w:t>;</w:t>
      </w:r>
    </w:p>
    <w:p w14:paraId="5870747F" w14:textId="77777777" w:rsidR="006000B1" w:rsidRDefault="006000B1" w:rsidP="006000B1"/>
    <w:p w14:paraId="0CFE1157" w14:textId="77777777" w:rsidR="006000B1" w:rsidRDefault="006000B1" w:rsidP="006000B1"/>
    <w:p w14:paraId="3C6E630F" w14:textId="77777777" w:rsidR="006000B1" w:rsidRDefault="006000B1" w:rsidP="006000B1"/>
    <w:p w14:paraId="793E18E2" w14:textId="77777777" w:rsidR="006000B1" w:rsidRDefault="006000B1" w:rsidP="006000B1"/>
    <w:p w14:paraId="60A60A6D" w14:textId="77777777" w:rsidR="006000B1" w:rsidRDefault="006000B1" w:rsidP="006000B1"/>
    <w:p w14:paraId="6D321256" w14:textId="5E4D904F" w:rsidR="006000B1" w:rsidRDefault="006000B1" w:rsidP="006000B1">
      <w:r>
        <w:t>void push() {</w:t>
      </w:r>
    </w:p>
    <w:p w14:paraId="34F66428" w14:textId="77777777" w:rsidR="006000B1" w:rsidRDefault="006000B1" w:rsidP="006000B1">
      <w:r>
        <w:t xml:space="preserve">    int a;</w:t>
      </w:r>
    </w:p>
    <w:p w14:paraId="6B6D1032" w14:textId="77777777" w:rsidR="006000B1" w:rsidRDefault="006000B1" w:rsidP="006000B1">
      <w:r>
        <w:t xml:space="preserve">    </w:t>
      </w:r>
      <w:proofErr w:type="spellStart"/>
      <w:r>
        <w:t>printf</w:t>
      </w:r>
      <w:proofErr w:type="spellEnd"/>
      <w:r>
        <w:t>("Enter the data to insert in stack : ");</w:t>
      </w:r>
    </w:p>
    <w:p w14:paraId="52133ACF" w14:textId="77777777" w:rsidR="006000B1" w:rsidRDefault="006000B1" w:rsidP="006000B1">
      <w:r>
        <w:t xml:space="preserve">    </w:t>
      </w:r>
      <w:proofErr w:type="spellStart"/>
      <w:r>
        <w:t>scanf</w:t>
      </w:r>
      <w:proofErr w:type="spellEnd"/>
      <w:r>
        <w:t>("%d", &amp;a);</w:t>
      </w:r>
    </w:p>
    <w:p w14:paraId="46C3FFB9" w14:textId="77777777" w:rsidR="006000B1" w:rsidRDefault="006000B1" w:rsidP="006000B1">
      <w:r>
        <w:t xml:space="preserve">    if (top == size - 1) {</w:t>
      </w:r>
    </w:p>
    <w:p w14:paraId="683644F4" w14:textId="77777777" w:rsidR="006000B1" w:rsidRDefault="006000B1" w:rsidP="006000B1">
      <w:r>
        <w:t xml:space="preserve">        </w:t>
      </w:r>
      <w:proofErr w:type="spellStart"/>
      <w:r>
        <w:t>printf</w:t>
      </w:r>
      <w:proofErr w:type="spellEnd"/>
      <w:r>
        <w:t>("Stack is full\n");</w:t>
      </w:r>
    </w:p>
    <w:p w14:paraId="0500424D" w14:textId="77777777" w:rsidR="006000B1" w:rsidRDefault="006000B1" w:rsidP="006000B1">
      <w:r>
        <w:t xml:space="preserve">    } else {</w:t>
      </w:r>
    </w:p>
    <w:p w14:paraId="75FC2889" w14:textId="77777777" w:rsidR="006000B1" w:rsidRDefault="006000B1" w:rsidP="006000B1">
      <w:r>
        <w:t xml:space="preserve">        top = top + 1;</w:t>
      </w:r>
    </w:p>
    <w:p w14:paraId="65AC022F" w14:textId="77777777" w:rsidR="006000B1" w:rsidRDefault="006000B1" w:rsidP="006000B1">
      <w:r>
        <w:t xml:space="preserve">        stack[top] = a;</w:t>
      </w:r>
    </w:p>
    <w:p w14:paraId="12DCAD01" w14:textId="77777777" w:rsidR="006000B1" w:rsidRDefault="006000B1" w:rsidP="006000B1">
      <w:r>
        <w:t xml:space="preserve">    }</w:t>
      </w:r>
    </w:p>
    <w:p w14:paraId="36E5B05E" w14:textId="77777777" w:rsidR="006000B1" w:rsidRDefault="006000B1" w:rsidP="006000B1">
      <w:r>
        <w:t>}</w:t>
      </w:r>
    </w:p>
    <w:p w14:paraId="24ABD80C" w14:textId="77777777" w:rsidR="006000B1" w:rsidRDefault="006000B1" w:rsidP="006000B1"/>
    <w:p w14:paraId="6F8C0C4A" w14:textId="77777777" w:rsidR="006000B1" w:rsidRDefault="006000B1" w:rsidP="006000B1">
      <w:r>
        <w:t>void pop() {</w:t>
      </w:r>
    </w:p>
    <w:p w14:paraId="6AC05B1B" w14:textId="77777777" w:rsidR="006000B1" w:rsidRDefault="006000B1" w:rsidP="006000B1">
      <w:r>
        <w:t xml:space="preserve">    int a;</w:t>
      </w:r>
    </w:p>
    <w:p w14:paraId="70740E1F" w14:textId="77777777" w:rsidR="006000B1" w:rsidRDefault="006000B1" w:rsidP="006000B1">
      <w:r>
        <w:t xml:space="preserve">    if (top == -1) {</w:t>
      </w:r>
    </w:p>
    <w:p w14:paraId="2F4EAA02" w14:textId="77777777" w:rsidR="006000B1" w:rsidRDefault="006000B1" w:rsidP="006000B1">
      <w:r>
        <w:t xml:space="preserve">        </w:t>
      </w:r>
      <w:proofErr w:type="spellStart"/>
      <w:r>
        <w:t>printf</w:t>
      </w:r>
      <w:proofErr w:type="spellEnd"/>
      <w:r>
        <w:t>("The stack is empty\n");</w:t>
      </w:r>
    </w:p>
    <w:p w14:paraId="77DCD42F" w14:textId="77777777" w:rsidR="006000B1" w:rsidRDefault="006000B1" w:rsidP="006000B1">
      <w:r>
        <w:t xml:space="preserve">    } else {</w:t>
      </w:r>
    </w:p>
    <w:p w14:paraId="6DC4F786" w14:textId="77777777" w:rsidR="006000B1" w:rsidRDefault="006000B1" w:rsidP="006000B1">
      <w:r>
        <w:t xml:space="preserve">        a = stack[top];</w:t>
      </w:r>
    </w:p>
    <w:p w14:paraId="3858B19D" w14:textId="77777777" w:rsidR="006000B1" w:rsidRDefault="006000B1" w:rsidP="006000B1">
      <w:r>
        <w:t xml:space="preserve">        </w:t>
      </w:r>
      <w:proofErr w:type="spellStart"/>
      <w:r>
        <w:t>printf</w:t>
      </w:r>
      <w:proofErr w:type="spellEnd"/>
      <w:r>
        <w:t>("Item popped is : %d\n", a);</w:t>
      </w:r>
    </w:p>
    <w:p w14:paraId="3DA29719" w14:textId="77777777" w:rsidR="006000B1" w:rsidRDefault="006000B1" w:rsidP="006000B1">
      <w:r>
        <w:t xml:space="preserve">        top--;</w:t>
      </w:r>
    </w:p>
    <w:p w14:paraId="218B635D" w14:textId="77777777" w:rsidR="006000B1" w:rsidRDefault="006000B1" w:rsidP="006000B1">
      <w:r>
        <w:t xml:space="preserve">    }</w:t>
      </w:r>
    </w:p>
    <w:p w14:paraId="7B6FB2FC" w14:textId="77777777" w:rsidR="006000B1" w:rsidRDefault="006000B1" w:rsidP="006000B1">
      <w:r>
        <w:t>}</w:t>
      </w:r>
    </w:p>
    <w:p w14:paraId="07326357" w14:textId="77777777" w:rsidR="006000B1" w:rsidRDefault="006000B1" w:rsidP="006000B1"/>
    <w:p w14:paraId="3319A266" w14:textId="77777777" w:rsidR="006000B1" w:rsidRDefault="006000B1" w:rsidP="006000B1">
      <w:r>
        <w:t>void peek() {</w:t>
      </w:r>
    </w:p>
    <w:p w14:paraId="7977F9D2" w14:textId="77777777" w:rsidR="006000B1" w:rsidRDefault="006000B1" w:rsidP="006000B1">
      <w:r>
        <w:t xml:space="preserve">    if (top == -1) {</w:t>
      </w:r>
    </w:p>
    <w:p w14:paraId="0AB7D42B" w14:textId="77777777" w:rsidR="006000B1" w:rsidRDefault="006000B1" w:rsidP="006000B1">
      <w:r>
        <w:t xml:space="preserve">        </w:t>
      </w:r>
      <w:proofErr w:type="spellStart"/>
      <w:r>
        <w:t>printf</w:t>
      </w:r>
      <w:proofErr w:type="spellEnd"/>
      <w:r>
        <w:t>("The stack is empty\n");</w:t>
      </w:r>
    </w:p>
    <w:p w14:paraId="4953383B" w14:textId="77777777" w:rsidR="006000B1" w:rsidRDefault="006000B1" w:rsidP="006000B1">
      <w:r>
        <w:t xml:space="preserve">    } else {</w:t>
      </w:r>
    </w:p>
    <w:p w14:paraId="18A11BA2" w14:textId="77777777" w:rsidR="006000B1" w:rsidRDefault="006000B1" w:rsidP="006000B1">
      <w:r>
        <w:t xml:space="preserve">        </w:t>
      </w:r>
      <w:proofErr w:type="spellStart"/>
      <w:r>
        <w:t>printf</w:t>
      </w:r>
      <w:proofErr w:type="spellEnd"/>
      <w:r>
        <w:t>("The top most element in the stack is : %d\n", stack[top]);</w:t>
      </w:r>
    </w:p>
    <w:p w14:paraId="77ADD46A" w14:textId="77777777" w:rsidR="006000B1" w:rsidRDefault="006000B1" w:rsidP="006000B1">
      <w:r>
        <w:t xml:space="preserve">    }</w:t>
      </w:r>
    </w:p>
    <w:p w14:paraId="62BADA0C" w14:textId="77777777" w:rsidR="006000B1" w:rsidRDefault="006000B1" w:rsidP="006000B1">
      <w:r>
        <w:t>}</w:t>
      </w:r>
    </w:p>
    <w:p w14:paraId="354BDBCC" w14:textId="77777777" w:rsidR="006000B1" w:rsidRDefault="006000B1" w:rsidP="006000B1"/>
    <w:p w14:paraId="3A709FF4" w14:textId="77777777" w:rsidR="00376BEC" w:rsidRDefault="00376BEC" w:rsidP="006000B1"/>
    <w:p w14:paraId="7B8D2E9E" w14:textId="77777777" w:rsidR="00376BEC" w:rsidRDefault="00376BEC" w:rsidP="006000B1"/>
    <w:p w14:paraId="3A3BE7FE" w14:textId="0DB533B4" w:rsidR="006000B1" w:rsidRDefault="006000B1" w:rsidP="006000B1">
      <w:r>
        <w:t>void display() {</w:t>
      </w:r>
    </w:p>
    <w:p w14:paraId="273FCEAC" w14:textId="77777777" w:rsidR="006000B1" w:rsidRDefault="006000B1" w:rsidP="006000B1">
      <w:r>
        <w:t xml:space="preserve">    if (top == -1) {</w:t>
      </w:r>
    </w:p>
    <w:p w14:paraId="55E85654" w14:textId="77777777" w:rsidR="006000B1" w:rsidRDefault="006000B1" w:rsidP="006000B1">
      <w:r>
        <w:t xml:space="preserve">        </w:t>
      </w:r>
      <w:proofErr w:type="spellStart"/>
      <w:r>
        <w:t>printf</w:t>
      </w:r>
      <w:proofErr w:type="spellEnd"/>
      <w:r>
        <w:t>("Stack is empty\n");</w:t>
      </w:r>
    </w:p>
    <w:p w14:paraId="4D44B70C" w14:textId="77777777" w:rsidR="006000B1" w:rsidRDefault="006000B1" w:rsidP="006000B1">
      <w:r>
        <w:t xml:space="preserve">    } else {</w:t>
      </w:r>
    </w:p>
    <w:p w14:paraId="602F1BBA" w14:textId="77777777" w:rsidR="006000B1" w:rsidRDefault="006000B1" w:rsidP="006000B1">
      <w:r>
        <w:t xml:space="preserve">        </w:t>
      </w:r>
      <w:proofErr w:type="spellStart"/>
      <w:r>
        <w:t>printf</w:t>
      </w:r>
      <w:proofErr w:type="spellEnd"/>
      <w:r>
        <w:t>("Items in the stack are : ");</w:t>
      </w:r>
    </w:p>
    <w:p w14:paraId="0A479CA5" w14:textId="77777777" w:rsidR="006000B1" w:rsidRDefault="006000B1" w:rsidP="006000B1">
      <w:r>
        <w:t xml:space="preserve">        for (</w:t>
      </w:r>
      <w:proofErr w:type="spellStart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785112E5" w14:textId="77777777" w:rsidR="006000B1" w:rsidRDefault="006000B1" w:rsidP="006000B1">
      <w:r>
        <w:t xml:space="preserve">            </w:t>
      </w:r>
      <w:proofErr w:type="spellStart"/>
      <w:r>
        <w:t>printf</w:t>
      </w:r>
      <w:proofErr w:type="spellEnd"/>
      <w:r>
        <w:t>("%d ", stack[</w:t>
      </w:r>
      <w:proofErr w:type="spellStart"/>
      <w:r>
        <w:t>i</w:t>
      </w:r>
      <w:proofErr w:type="spellEnd"/>
      <w:r>
        <w:t>]);</w:t>
      </w:r>
    </w:p>
    <w:p w14:paraId="594EDACB" w14:textId="77777777" w:rsidR="006000B1" w:rsidRDefault="006000B1" w:rsidP="006000B1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12C8479" w14:textId="77777777" w:rsidR="006000B1" w:rsidRDefault="006000B1" w:rsidP="006000B1">
      <w:r>
        <w:t xml:space="preserve">    }</w:t>
      </w:r>
    </w:p>
    <w:p w14:paraId="63E2F0EB" w14:textId="77777777" w:rsidR="006000B1" w:rsidRDefault="006000B1" w:rsidP="006000B1">
      <w:r>
        <w:t>}</w:t>
      </w:r>
    </w:p>
    <w:p w14:paraId="144154D8" w14:textId="77777777" w:rsidR="006000B1" w:rsidRDefault="006000B1" w:rsidP="006000B1"/>
    <w:p w14:paraId="3BD574CB" w14:textId="77777777" w:rsidR="006000B1" w:rsidRDefault="006000B1" w:rsidP="006000B1"/>
    <w:p w14:paraId="03415213" w14:textId="77777777" w:rsidR="006000B1" w:rsidRDefault="006000B1" w:rsidP="006000B1"/>
    <w:p w14:paraId="32DE4A1D" w14:textId="77777777" w:rsidR="006000B1" w:rsidRDefault="006000B1" w:rsidP="006000B1"/>
    <w:p w14:paraId="403880D3" w14:textId="77777777" w:rsidR="006000B1" w:rsidRDefault="006000B1" w:rsidP="006000B1"/>
    <w:p w14:paraId="362A9480" w14:textId="77777777" w:rsidR="006000B1" w:rsidRDefault="006000B1" w:rsidP="006000B1"/>
    <w:p w14:paraId="16CA97DF" w14:textId="77777777" w:rsidR="006000B1" w:rsidRDefault="006000B1" w:rsidP="006000B1"/>
    <w:p w14:paraId="2960A468" w14:textId="1A8FB976" w:rsidR="006000B1" w:rsidRDefault="006000B1" w:rsidP="006000B1">
      <w:r>
        <w:t>int main() {</w:t>
      </w:r>
    </w:p>
    <w:p w14:paraId="7B8FFD9F" w14:textId="77777777" w:rsidR="006000B1" w:rsidRDefault="006000B1" w:rsidP="006000B1">
      <w:r>
        <w:t xml:space="preserve">    int choice;</w:t>
      </w:r>
    </w:p>
    <w:p w14:paraId="5E01C6C7" w14:textId="77777777" w:rsidR="006000B1" w:rsidRDefault="006000B1" w:rsidP="006000B1">
      <w:r>
        <w:t xml:space="preserve">    </w:t>
      </w:r>
      <w:proofErr w:type="spellStart"/>
      <w:r>
        <w:t>printf</w:t>
      </w:r>
      <w:proofErr w:type="spellEnd"/>
      <w:r>
        <w:t>("STACK IMPLEMENTATION USING ARRAY\n");</w:t>
      </w:r>
    </w:p>
    <w:p w14:paraId="0533B09D" w14:textId="77777777" w:rsidR="006000B1" w:rsidRDefault="006000B1" w:rsidP="006000B1">
      <w:r>
        <w:t xml:space="preserve">    </w:t>
      </w:r>
      <w:proofErr w:type="spellStart"/>
      <w:r>
        <w:t>printf</w:t>
      </w:r>
      <w:proofErr w:type="spellEnd"/>
      <w:r>
        <w:t>("1.Push\n2.Pop\n3.Peek\n4.Display\n5.Exit\n");</w:t>
      </w:r>
    </w:p>
    <w:p w14:paraId="2B0B353A" w14:textId="77777777" w:rsidR="006000B1" w:rsidRDefault="006000B1" w:rsidP="006000B1">
      <w:r>
        <w:t xml:space="preserve">    do {</w:t>
      </w:r>
    </w:p>
    <w:p w14:paraId="6805C2C4" w14:textId="77777777" w:rsidR="006000B1" w:rsidRDefault="006000B1" w:rsidP="006000B1">
      <w:r>
        <w:t xml:space="preserve">        </w:t>
      </w:r>
      <w:proofErr w:type="spellStart"/>
      <w:r>
        <w:t>printf</w:t>
      </w:r>
      <w:proofErr w:type="spellEnd"/>
      <w:r>
        <w:t>("Enter Your Choice : ");</w:t>
      </w:r>
    </w:p>
    <w:p w14:paraId="400DCB18" w14:textId="77777777" w:rsidR="006000B1" w:rsidRDefault="006000B1" w:rsidP="006000B1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6C353527" w14:textId="77777777" w:rsidR="006000B1" w:rsidRDefault="006000B1" w:rsidP="006000B1">
      <w:r>
        <w:t xml:space="preserve">        switch (choice) {</w:t>
      </w:r>
    </w:p>
    <w:p w14:paraId="5045066A" w14:textId="77777777" w:rsidR="006000B1" w:rsidRDefault="006000B1" w:rsidP="006000B1">
      <w:r>
        <w:t xml:space="preserve">            case 1:</w:t>
      </w:r>
    </w:p>
    <w:p w14:paraId="0313E40F" w14:textId="77777777" w:rsidR="006000B1" w:rsidRDefault="006000B1" w:rsidP="006000B1">
      <w:r>
        <w:t xml:space="preserve">                push();</w:t>
      </w:r>
    </w:p>
    <w:p w14:paraId="2D20B4DE" w14:textId="77777777" w:rsidR="006000B1" w:rsidRDefault="006000B1" w:rsidP="006000B1">
      <w:r>
        <w:t xml:space="preserve">                break;</w:t>
      </w:r>
    </w:p>
    <w:p w14:paraId="5AC782F0" w14:textId="77777777" w:rsidR="006000B1" w:rsidRDefault="006000B1" w:rsidP="006000B1">
      <w:r>
        <w:t xml:space="preserve">            case 2:</w:t>
      </w:r>
    </w:p>
    <w:p w14:paraId="32F71D4F" w14:textId="77777777" w:rsidR="006000B1" w:rsidRDefault="006000B1" w:rsidP="006000B1">
      <w:r>
        <w:t xml:space="preserve">                pop();</w:t>
      </w:r>
    </w:p>
    <w:p w14:paraId="4D2C3DA9" w14:textId="77777777" w:rsidR="006000B1" w:rsidRDefault="006000B1" w:rsidP="006000B1">
      <w:r>
        <w:t xml:space="preserve">                break;</w:t>
      </w:r>
    </w:p>
    <w:p w14:paraId="35464DB1" w14:textId="77777777" w:rsidR="006000B1" w:rsidRDefault="006000B1" w:rsidP="006000B1">
      <w:r>
        <w:t xml:space="preserve">            case 3:</w:t>
      </w:r>
    </w:p>
    <w:p w14:paraId="651F5C36" w14:textId="77777777" w:rsidR="006000B1" w:rsidRDefault="006000B1" w:rsidP="006000B1">
      <w:r>
        <w:t xml:space="preserve">                peek();</w:t>
      </w:r>
    </w:p>
    <w:p w14:paraId="7F216672" w14:textId="77777777" w:rsidR="006000B1" w:rsidRDefault="006000B1" w:rsidP="006000B1">
      <w:r>
        <w:t xml:space="preserve">                break;</w:t>
      </w:r>
    </w:p>
    <w:p w14:paraId="3F6413A8" w14:textId="77777777" w:rsidR="006000B1" w:rsidRDefault="006000B1" w:rsidP="006000B1">
      <w:r>
        <w:t xml:space="preserve">            case 4:</w:t>
      </w:r>
    </w:p>
    <w:p w14:paraId="7D52F1C3" w14:textId="77777777" w:rsidR="006000B1" w:rsidRDefault="006000B1" w:rsidP="006000B1">
      <w:r>
        <w:t xml:space="preserve">                display();</w:t>
      </w:r>
    </w:p>
    <w:p w14:paraId="7211CEF5" w14:textId="77777777" w:rsidR="006000B1" w:rsidRDefault="006000B1" w:rsidP="006000B1">
      <w:r>
        <w:t xml:space="preserve">                break;</w:t>
      </w:r>
    </w:p>
    <w:p w14:paraId="303D766E" w14:textId="77777777" w:rsidR="006000B1" w:rsidRDefault="006000B1" w:rsidP="006000B1">
      <w:r>
        <w:t xml:space="preserve">            case 5:</w:t>
      </w:r>
    </w:p>
    <w:p w14:paraId="40F52351" w14:textId="77777777" w:rsidR="006000B1" w:rsidRDefault="006000B1" w:rsidP="006000B1">
      <w:r>
        <w:t xml:space="preserve">                </w:t>
      </w:r>
      <w:proofErr w:type="spellStart"/>
      <w:r>
        <w:t>printf</w:t>
      </w:r>
      <w:proofErr w:type="spellEnd"/>
      <w:r>
        <w:t>("Exiting!!\n");</w:t>
      </w:r>
    </w:p>
    <w:p w14:paraId="1758AD99" w14:textId="77777777" w:rsidR="006000B1" w:rsidRDefault="006000B1" w:rsidP="006000B1">
      <w:r>
        <w:t xml:space="preserve">                break;</w:t>
      </w:r>
    </w:p>
    <w:p w14:paraId="400891E3" w14:textId="77777777" w:rsidR="006000B1" w:rsidRDefault="006000B1" w:rsidP="006000B1">
      <w:r>
        <w:t xml:space="preserve">            default:</w:t>
      </w:r>
    </w:p>
    <w:p w14:paraId="23D179FF" w14:textId="77777777" w:rsidR="006000B1" w:rsidRDefault="006000B1" w:rsidP="006000B1">
      <w:r>
        <w:t xml:space="preserve">                </w:t>
      </w:r>
      <w:proofErr w:type="spellStart"/>
      <w:r>
        <w:t>printf</w:t>
      </w:r>
      <w:proofErr w:type="spellEnd"/>
      <w:r>
        <w:t>("Invalid choice\n");</w:t>
      </w:r>
    </w:p>
    <w:p w14:paraId="3641FEE2" w14:textId="77777777" w:rsidR="006000B1" w:rsidRDefault="006000B1" w:rsidP="006000B1">
      <w:r>
        <w:t xml:space="preserve">        }</w:t>
      </w:r>
    </w:p>
    <w:p w14:paraId="1CDBF660" w14:textId="77777777" w:rsidR="006000B1" w:rsidRDefault="006000B1" w:rsidP="006000B1">
      <w:r>
        <w:t xml:space="preserve">    } while (choice != 5);</w:t>
      </w:r>
    </w:p>
    <w:p w14:paraId="3D878549" w14:textId="77777777" w:rsidR="006000B1" w:rsidRDefault="006000B1" w:rsidP="006000B1">
      <w:r>
        <w:t xml:space="preserve">    return 0;</w:t>
      </w:r>
    </w:p>
    <w:p w14:paraId="13111524" w14:textId="7EF55B9F" w:rsidR="006000B1" w:rsidRDefault="006000B1" w:rsidP="006000B1">
      <w:r>
        <w:t xml:space="preserve">} </w:t>
      </w:r>
    </w:p>
    <w:p w14:paraId="1164D4D5" w14:textId="77777777" w:rsidR="006000B1" w:rsidRDefault="006000B1" w:rsidP="006000B1"/>
    <w:p w14:paraId="214D015D" w14:textId="77777777" w:rsidR="00376BEC" w:rsidRDefault="00376BEC" w:rsidP="006000B1"/>
    <w:p w14:paraId="64459F2E" w14:textId="542818D2" w:rsidR="006000B1" w:rsidRDefault="006000B1" w:rsidP="006000B1">
      <w:r>
        <w:t>#include &lt;</w:t>
      </w:r>
      <w:proofErr w:type="spellStart"/>
      <w:r>
        <w:t>stdio.h</w:t>
      </w:r>
      <w:proofErr w:type="spellEnd"/>
      <w:r>
        <w:t>&gt;</w:t>
      </w:r>
    </w:p>
    <w:p w14:paraId="5DF8A391" w14:textId="77777777" w:rsidR="006000B1" w:rsidRDefault="006000B1" w:rsidP="006000B1">
      <w:r>
        <w:t>#include &lt;</w:t>
      </w:r>
      <w:proofErr w:type="spellStart"/>
      <w:r>
        <w:t>stdlib.h</w:t>
      </w:r>
      <w:proofErr w:type="spellEnd"/>
      <w:r>
        <w:t>&gt;</w:t>
      </w:r>
    </w:p>
    <w:p w14:paraId="26A7D52F" w14:textId="77777777" w:rsidR="006000B1" w:rsidRDefault="006000B1" w:rsidP="006000B1"/>
    <w:p w14:paraId="0FAA27F2" w14:textId="77777777" w:rsidR="006000B1" w:rsidRDefault="006000B1" w:rsidP="006000B1">
      <w:r>
        <w:t>struct Node {</w:t>
      </w:r>
    </w:p>
    <w:p w14:paraId="0DCB276A" w14:textId="77777777" w:rsidR="006000B1" w:rsidRDefault="006000B1" w:rsidP="006000B1">
      <w:r>
        <w:t xml:space="preserve">    int data;</w:t>
      </w:r>
    </w:p>
    <w:p w14:paraId="45B3BF56" w14:textId="77777777" w:rsidR="006000B1" w:rsidRDefault="006000B1" w:rsidP="006000B1">
      <w:r>
        <w:t xml:space="preserve">    struct Node* next;</w:t>
      </w:r>
    </w:p>
    <w:p w14:paraId="1BC01811" w14:textId="77777777" w:rsidR="006000B1" w:rsidRDefault="006000B1" w:rsidP="006000B1">
      <w:r>
        <w:t>};</w:t>
      </w:r>
    </w:p>
    <w:p w14:paraId="33680524" w14:textId="77777777" w:rsidR="006000B1" w:rsidRDefault="006000B1" w:rsidP="006000B1"/>
    <w:p w14:paraId="3899FC10" w14:textId="77777777" w:rsidR="006000B1" w:rsidRDefault="006000B1" w:rsidP="006000B1">
      <w:r>
        <w:t>struct Node* top = NULL;</w:t>
      </w:r>
    </w:p>
    <w:p w14:paraId="0667BE51" w14:textId="77777777" w:rsidR="006000B1" w:rsidRDefault="006000B1" w:rsidP="006000B1"/>
    <w:p w14:paraId="73363E33" w14:textId="77777777" w:rsidR="006000B1" w:rsidRDefault="006000B1" w:rsidP="006000B1"/>
    <w:p w14:paraId="44042933" w14:textId="77777777" w:rsidR="006000B1" w:rsidRDefault="006000B1" w:rsidP="006000B1"/>
    <w:p w14:paraId="0D2311D1" w14:textId="77777777" w:rsidR="006000B1" w:rsidRDefault="006000B1" w:rsidP="006000B1"/>
    <w:p w14:paraId="685A4F27" w14:textId="77777777" w:rsidR="006000B1" w:rsidRDefault="006000B1" w:rsidP="006000B1"/>
    <w:p w14:paraId="48025B69" w14:textId="77777777" w:rsidR="006000B1" w:rsidRDefault="006000B1" w:rsidP="006000B1"/>
    <w:p w14:paraId="5D9BB626" w14:textId="77777777" w:rsidR="006000B1" w:rsidRDefault="006000B1" w:rsidP="006000B1"/>
    <w:p w14:paraId="7457003E" w14:textId="77777777" w:rsidR="006000B1" w:rsidRDefault="006000B1" w:rsidP="006000B1"/>
    <w:p w14:paraId="53789FBB" w14:textId="77777777" w:rsidR="006000B1" w:rsidRDefault="006000B1" w:rsidP="006000B1"/>
    <w:p w14:paraId="54FCEE5C" w14:textId="48B14388" w:rsidR="006000B1" w:rsidRDefault="006000B1" w:rsidP="006000B1">
      <w:r>
        <w:t>void push(int x) {</w:t>
      </w:r>
    </w:p>
    <w:p w14:paraId="06511D76" w14:textId="77777777" w:rsidR="006000B1" w:rsidRDefault="006000B1" w:rsidP="006000B1">
      <w:r>
        <w:t xml:space="preserve">    struct Node* temp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70E3E9C4" w14:textId="77777777" w:rsidR="006000B1" w:rsidRDefault="006000B1" w:rsidP="006000B1">
      <w:r>
        <w:t xml:space="preserve">    if (temp == NULL) {</w:t>
      </w:r>
    </w:p>
    <w:p w14:paraId="728C035B" w14:textId="77777777" w:rsidR="006000B1" w:rsidRDefault="006000B1" w:rsidP="006000B1">
      <w:r>
        <w:t xml:space="preserve">        </w:t>
      </w:r>
      <w:proofErr w:type="spellStart"/>
      <w:r>
        <w:t>printf</w:t>
      </w:r>
      <w:proofErr w:type="spellEnd"/>
      <w:r>
        <w:t>("Stack Overflow\n");</w:t>
      </w:r>
    </w:p>
    <w:p w14:paraId="00699D58" w14:textId="77777777" w:rsidR="006000B1" w:rsidRDefault="006000B1" w:rsidP="006000B1">
      <w:r>
        <w:t xml:space="preserve">        return;</w:t>
      </w:r>
    </w:p>
    <w:p w14:paraId="6EC5E001" w14:textId="77777777" w:rsidR="006000B1" w:rsidRDefault="006000B1" w:rsidP="006000B1">
      <w:r>
        <w:t xml:space="preserve">    }</w:t>
      </w:r>
    </w:p>
    <w:p w14:paraId="382F788E" w14:textId="77777777" w:rsidR="006000B1" w:rsidRDefault="006000B1" w:rsidP="006000B1">
      <w:r>
        <w:t xml:space="preserve">    temp-&gt;data = x;</w:t>
      </w:r>
    </w:p>
    <w:p w14:paraId="1030C0EC" w14:textId="77777777" w:rsidR="006000B1" w:rsidRDefault="006000B1" w:rsidP="006000B1">
      <w:r>
        <w:t xml:space="preserve">    temp-&gt;next = top;</w:t>
      </w:r>
    </w:p>
    <w:p w14:paraId="3965CF56" w14:textId="77777777" w:rsidR="006000B1" w:rsidRDefault="006000B1" w:rsidP="006000B1">
      <w:r>
        <w:t xml:space="preserve">    top = temp;</w:t>
      </w:r>
    </w:p>
    <w:p w14:paraId="11CFF986" w14:textId="77777777" w:rsidR="006000B1" w:rsidRDefault="006000B1" w:rsidP="006000B1">
      <w:r>
        <w:t>}</w:t>
      </w:r>
    </w:p>
    <w:p w14:paraId="72A45701" w14:textId="77777777" w:rsidR="006000B1" w:rsidRDefault="006000B1" w:rsidP="006000B1"/>
    <w:p w14:paraId="25AAAC96" w14:textId="77777777" w:rsidR="006000B1" w:rsidRDefault="006000B1" w:rsidP="006000B1">
      <w:r>
        <w:t>void pop() {</w:t>
      </w:r>
    </w:p>
    <w:p w14:paraId="1FABCDA3" w14:textId="77777777" w:rsidR="006000B1" w:rsidRDefault="006000B1" w:rsidP="006000B1">
      <w:r>
        <w:t xml:space="preserve">    if (top == NULL) {</w:t>
      </w:r>
    </w:p>
    <w:p w14:paraId="1CFCA335" w14:textId="77777777" w:rsidR="006000B1" w:rsidRDefault="006000B1" w:rsidP="006000B1">
      <w:r>
        <w:t xml:space="preserve">        </w:t>
      </w:r>
      <w:proofErr w:type="spellStart"/>
      <w:r>
        <w:t>printf</w:t>
      </w:r>
      <w:proofErr w:type="spellEnd"/>
      <w:r>
        <w:t>("Stack Underflow\n");</w:t>
      </w:r>
    </w:p>
    <w:p w14:paraId="230DFC8D" w14:textId="77777777" w:rsidR="006000B1" w:rsidRDefault="006000B1" w:rsidP="006000B1">
      <w:r>
        <w:t xml:space="preserve">        return;</w:t>
      </w:r>
    </w:p>
    <w:p w14:paraId="6A9E6DF5" w14:textId="77777777" w:rsidR="006000B1" w:rsidRDefault="006000B1" w:rsidP="006000B1">
      <w:r>
        <w:t xml:space="preserve">    }</w:t>
      </w:r>
    </w:p>
    <w:p w14:paraId="5AED4DCF" w14:textId="77777777" w:rsidR="006000B1" w:rsidRDefault="006000B1" w:rsidP="006000B1">
      <w:r>
        <w:t xml:space="preserve">    struct Node* temp = top;</w:t>
      </w:r>
    </w:p>
    <w:p w14:paraId="5CCED710" w14:textId="77777777" w:rsidR="006000B1" w:rsidRDefault="006000B1" w:rsidP="006000B1">
      <w:r>
        <w:t xml:space="preserve">    top = top-&gt;next;</w:t>
      </w:r>
    </w:p>
    <w:p w14:paraId="061D6AFD" w14:textId="77777777" w:rsidR="006000B1" w:rsidRDefault="006000B1" w:rsidP="006000B1">
      <w:r>
        <w:t xml:space="preserve">    free(temp);</w:t>
      </w:r>
    </w:p>
    <w:p w14:paraId="319E2E26" w14:textId="77777777" w:rsidR="006000B1" w:rsidRDefault="006000B1" w:rsidP="006000B1">
      <w:r>
        <w:t>}</w:t>
      </w:r>
    </w:p>
    <w:p w14:paraId="1C5D3129" w14:textId="77777777" w:rsidR="006000B1" w:rsidRDefault="006000B1" w:rsidP="006000B1"/>
    <w:p w14:paraId="3E33C511" w14:textId="77777777" w:rsidR="006000B1" w:rsidRDefault="006000B1" w:rsidP="006000B1">
      <w:r>
        <w:t>int peek() {</w:t>
      </w:r>
    </w:p>
    <w:p w14:paraId="631BE87A" w14:textId="77777777" w:rsidR="006000B1" w:rsidRDefault="006000B1" w:rsidP="006000B1">
      <w:r>
        <w:t xml:space="preserve">    if (top == NULL) {</w:t>
      </w:r>
    </w:p>
    <w:p w14:paraId="40B27F37" w14:textId="77777777" w:rsidR="006000B1" w:rsidRDefault="006000B1" w:rsidP="006000B1">
      <w:r>
        <w:t xml:space="preserve">        </w:t>
      </w:r>
      <w:proofErr w:type="spellStart"/>
      <w:r>
        <w:t>printf</w:t>
      </w:r>
      <w:proofErr w:type="spellEnd"/>
      <w:r>
        <w:t>("Stack is empty\n");</w:t>
      </w:r>
    </w:p>
    <w:p w14:paraId="1AC7343A" w14:textId="77777777" w:rsidR="006000B1" w:rsidRDefault="006000B1" w:rsidP="006000B1">
      <w:r>
        <w:t xml:space="preserve">        return -1;</w:t>
      </w:r>
    </w:p>
    <w:p w14:paraId="672B6757" w14:textId="77777777" w:rsidR="006000B1" w:rsidRDefault="006000B1" w:rsidP="006000B1">
      <w:r>
        <w:t xml:space="preserve">    }</w:t>
      </w:r>
    </w:p>
    <w:p w14:paraId="07285F62" w14:textId="77777777" w:rsidR="006000B1" w:rsidRDefault="006000B1" w:rsidP="006000B1">
      <w:r>
        <w:t xml:space="preserve">    return top-&gt;data;</w:t>
      </w:r>
    </w:p>
    <w:p w14:paraId="32DFDFDC" w14:textId="77777777" w:rsidR="006000B1" w:rsidRDefault="006000B1" w:rsidP="006000B1">
      <w:r>
        <w:t>}</w:t>
      </w:r>
    </w:p>
    <w:p w14:paraId="519BC9AC" w14:textId="77777777" w:rsidR="006000B1" w:rsidRDefault="006000B1" w:rsidP="006000B1"/>
    <w:p w14:paraId="293C7894" w14:textId="77777777" w:rsidR="00376BEC" w:rsidRDefault="00376BEC" w:rsidP="006000B1"/>
    <w:p w14:paraId="6094A1A6" w14:textId="223A14CB" w:rsidR="006000B1" w:rsidRDefault="006000B1" w:rsidP="006000B1">
      <w:r>
        <w:t>void display() {</w:t>
      </w:r>
    </w:p>
    <w:p w14:paraId="410A5929" w14:textId="77777777" w:rsidR="006000B1" w:rsidRDefault="006000B1" w:rsidP="006000B1">
      <w:r>
        <w:t xml:space="preserve">    struct Node* temp = top;</w:t>
      </w:r>
    </w:p>
    <w:p w14:paraId="450B5D66" w14:textId="77777777" w:rsidR="006000B1" w:rsidRDefault="006000B1" w:rsidP="006000B1">
      <w:r>
        <w:t xml:space="preserve">    </w:t>
      </w:r>
      <w:proofErr w:type="spellStart"/>
      <w:r>
        <w:t>printf</w:t>
      </w:r>
      <w:proofErr w:type="spellEnd"/>
      <w:r>
        <w:t>("Stack: ");</w:t>
      </w:r>
    </w:p>
    <w:p w14:paraId="600AF449" w14:textId="77777777" w:rsidR="006000B1" w:rsidRDefault="006000B1" w:rsidP="006000B1">
      <w:r>
        <w:t xml:space="preserve">    while (temp != NULL) {</w:t>
      </w:r>
    </w:p>
    <w:p w14:paraId="1F4A7362" w14:textId="77777777" w:rsidR="006000B1" w:rsidRDefault="006000B1" w:rsidP="006000B1">
      <w:r>
        <w:t xml:space="preserve">        </w:t>
      </w:r>
      <w:proofErr w:type="spellStart"/>
      <w:r>
        <w:t>printf</w:t>
      </w:r>
      <w:proofErr w:type="spellEnd"/>
      <w:r>
        <w:t>("%d ", temp-&gt;data);</w:t>
      </w:r>
    </w:p>
    <w:p w14:paraId="0639286F" w14:textId="77777777" w:rsidR="006000B1" w:rsidRDefault="006000B1" w:rsidP="006000B1">
      <w:r>
        <w:t xml:space="preserve">        temp = temp-&gt;next;</w:t>
      </w:r>
    </w:p>
    <w:p w14:paraId="59D0D5C8" w14:textId="77777777" w:rsidR="006000B1" w:rsidRDefault="006000B1" w:rsidP="006000B1">
      <w:r>
        <w:t xml:space="preserve">    }</w:t>
      </w:r>
    </w:p>
    <w:p w14:paraId="3BA640FC" w14:textId="77777777" w:rsidR="006000B1" w:rsidRDefault="006000B1" w:rsidP="006000B1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32A729B" w14:textId="3DD5117B" w:rsidR="006000B1" w:rsidRDefault="006000B1" w:rsidP="006000B1">
      <w:r>
        <w:t>}</w:t>
      </w:r>
    </w:p>
    <w:p w14:paraId="4F9B32E8" w14:textId="3FD756D1" w:rsidR="006000B1" w:rsidRDefault="006000B1" w:rsidP="006000B1">
      <w:r>
        <w:t>int main() {</w:t>
      </w:r>
    </w:p>
    <w:p w14:paraId="0FFCD9A8" w14:textId="77777777" w:rsidR="006000B1" w:rsidRDefault="006000B1" w:rsidP="006000B1">
      <w:r>
        <w:t xml:space="preserve">    int choice, item;</w:t>
      </w:r>
    </w:p>
    <w:p w14:paraId="7236C0AB" w14:textId="77777777" w:rsidR="006000B1" w:rsidRDefault="006000B1" w:rsidP="006000B1">
      <w:r>
        <w:t xml:space="preserve">    </w:t>
      </w:r>
      <w:proofErr w:type="spellStart"/>
      <w:r>
        <w:t>printf</w:t>
      </w:r>
      <w:proofErr w:type="spellEnd"/>
      <w:r>
        <w:t>("STACK IMPLEMENTATION USING LINKED LIST\n");</w:t>
      </w:r>
    </w:p>
    <w:p w14:paraId="398A5AA1" w14:textId="77777777" w:rsidR="006000B1" w:rsidRDefault="006000B1" w:rsidP="006000B1">
      <w:r>
        <w:t xml:space="preserve">    </w:t>
      </w:r>
      <w:proofErr w:type="spellStart"/>
      <w:r>
        <w:t>printf</w:t>
      </w:r>
      <w:proofErr w:type="spellEnd"/>
      <w:r>
        <w:t>("1. Push\n2. Pop\n3. Peek\n4. Display\n5. Exit\n");</w:t>
      </w:r>
    </w:p>
    <w:p w14:paraId="0BC3ABBB" w14:textId="77777777" w:rsidR="006000B1" w:rsidRDefault="006000B1" w:rsidP="006000B1">
      <w:r>
        <w:t xml:space="preserve">    do {</w:t>
      </w:r>
    </w:p>
    <w:p w14:paraId="6C9FE538" w14:textId="77777777" w:rsidR="006000B1" w:rsidRDefault="006000B1" w:rsidP="006000B1"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4D298FB4" w14:textId="77777777" w:rsidR="006000B1" w:rsidRDefault="006000B1" w:rsidP="006000B1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4E7AB7B1" w14:textId="77777777" w:rsidR="006000B1" w:rsidRDefault="006000B1" w:rsidP="006000B1">
      <w:r>
        <w:t xml:space="preserve">        switch (choice) {</w:t>
      </w:r>
    </w:p>
    <w:p w14:paraId="54E5F032" w14:textId="77777777" w:rsidR="006000B1" w:rsidRDefault="006000B1" w:rsidP="006000B1">
      <w:r>
        <w:t xml:space="preserve">            case 1:</w:t>
      </w:r>
    </w:p>
    <w:p w14:paraId="143C816A" w14:textId="77777777" w:rsidR="006000B1" w:rsidRDefault="006000B1" w:rsidP="006000B1">
      <w:r>
        <w:t xml:space="preserve">                </w:t>
      </w:r>
      <w:proofErr w:type="spellStart"/>
      <w:r>
        <w:t>printf</w:t>
      </w:r>
      <w:proofErr w:type="spellEnd"/>
      <w:r>
        <w:t>("Enter element to push: ");</w:t>
      </w:r>
    </w:p>
    <w:p w14:paraId="703D6B6A" w14:textId="77777777" w:rsidR="006000B1" w:rsidRDefault="006000B1" w:rsidP="006000B1">
      <w:r>
        <w:t xml:space="preserve">                </w:t>
      </w:r>
      <w:proofErr w:type="spellStart"/>
      <w:r>
        <w:t>scanf</w:t>
      </w:r>
      <w:proofErr w:type="spellEnd"/>
      <w:r>
        <w:t>("%d", &amp;item);</w:t>
      </w:r>
    </w:p>
    <w:p w14:paraId="7F4EAC47" w14:textId="77777777" w:rsidR="006000B1" w:rsidRDefault="006000B1" w:rsidP="006000B1">
      <w:r>
        <w:t xml:space="preserve">                push(item);</w:t>
      </w:r>
    </w:p>
    <w:p w14:paraId="083419DB" w14:textId="77777777" w:rsidR="006000B1" w:rsidRDefault="006000B1" w:rsidP="006000B1">
      <w:r>
        <w:t xml:space="preserve">                break;</w:t>
      </w:r>
    </w:p>
    <w:p w14:paraId="51D095FD" w14:textId="77777777" w:rsidR="006000B1" w:rsidRDefault="006000B1" w:rsidP="006000B1">
      <w:r>
        <w:t xml:space="preserve">            case 2:</w:t>
      </w:r>
    </w:p>
    <w:p w14:paraId="4A16E3ED" w14:textId="77777777" w:rsidR="006000B1" w:rsidRDefault="006000B1" w:rsidP="006000B1">
      <w:r>
        <w:t xml:space="preserve">                pop();</w:t>
      </w:r>
    </w:p>
    <w:p w14:paraId="6B32CCD8" w14:textId="77777777" w:rsidR="006000B1" w:rsidRDefault="006000B1" w:rsidP="006000B1">
      <w:r>
        <w:t xml:space="preserve">                break;</w:t>
      </w:r>
    </w:p>
    <w:p w14:paraId="16E95AD4" w14:textId="77777777" w:rsidR="006000B1" w:rsidRDefault="006000B1" w:rsidP="006000B1">
      <w:r>
        <w:t xml:space="preserve">            case 3:</w:t>
      </w:r>
    </w:p>
    <w:p w14:paraId="114E4146" w14:textId="77777777" w:rsidR="006000B1" w:rsidRDefault="006000B1" w:rsidP="006000B1">
      <w:r>
        <w:t xml:space="preserve">                </w:t>
      </w:r>
      <w:proofErr w:type="spellStart"/>
      <w:r>
        <w:t>printf</w:t>
      </w:r>
      <w:proofErr w:type="spellEnd"/>
      <w:r>
        <w:t>("Top element: %d\n", peek());</w:t>
      </w:r>
    </w:p>
    <w:p w14:paraId="022ACE22" w14:textId="77777777" w:rsidR="006000B1" w:rsidRDefault="006000B1" w:rsidP="006000B1">
      <w:r>
        <w:t xml:space="preserve">                break;</w:t>
      </w:r>
    </w:p>
    <w:p w14:paraId="3F32AE91" w14:textId="77777777" w:rsidR="006000B1" w:rsidRDefault="006000B1" w:rsidP="006000B1">
      <w:r>
        <w:t xml:space="preserve">            case 4:</w:t>
      </w:r>
    </w:p>
    <w:p w14:paraId="165FBDB5" w14:textId="77777777" w:rsidR="006000B1" w:rsidRDefault="006000B1" w:rsidP="006000B1">
      <w:r>
        <w:t xml:space="preserve">                display();</w:t>
      </w:r>
    </w:p>
    <w:p w14:paraId="71FD88BD" w14:textId="77777777" w:rsidR="006000B1" w:rsidRDefault="006000B1" w:rsidP="006000B1">
      <w:r>
        <w:t xml:space="preserve">                break;</w:t>
      </w:r>
    </w:p>
    <w:p w14:paraId="2673BF83" w14:textId="77777777" w:rsidR="006000B1" w:rsidRDefault="006000B1" w:rsidP="006000B1">
      <w:r>
        <w:t xml:space="preserve">            case 5:</w:t>
      </w:r>
    </w:p>
    <w:p w14:paraId="4186BA04" w14:textId="77777777" w:rsidR="006000B1" w:rsidRDefault="006000B1" w:rsidP="006000B1">
      <w:r>
        <w:t xml:space="preserve">                </w:t>
      </w:r>
      <w:proofErr w:type="spellStart"/>
      <w:r>
        <w:t>printf</w:t>
      </w:r>
      <w:proofErr w:type="spellEnd"/>
      <w:r>
        <w:t>("Exiting...\n");</w:t>
      </w:r>
    </w:p>
    <w:p w14:paraId="689AF27C" w14:textId="77777777" w:rsidR="006000B1" w:rsidRDefault="006000B1" w:rsidP="006000B1">
      <w:r>
        <w:t xml:space="preserve">                break;</w:t>
      </w:r>
    </w:p>
    <w:p w14:paraId="1B556062" w14:textId="77777777" w:rsidR="006000B1" w:rsidRDefault="006000B1" w:rsidP="006000B1">
      <w:r>
        <w:t xml:space="preserve">            default:</w:t>
      </w:r>
    </w:p>
    <w:p w14:paraId="355F4134" w14:textId="77777777" w:rsidR="006000B1" w:rsidRDefault="006000B1" w:rsidP="006000B1">
      <w:r>
        <w:t xml:space="preserve">                </w:t>
      </w:r>
      <w:proofErr w:type="spellStart"/>
      <w:r>
        <w:t>printf</w:t>
      </w:r>
      <w:proofErr w:type="spellEnd"/>
      <w:r>
        <w:t>("Invalid choice\n");</w:t>
      </w:r>
    </w:p>
    <w:p w14:paraId="22554B2C" w14:textId="77777777" w:rsidR="006000B1" w:rsidRDefault="006000B1" w:rsidP="006000B1">
      <w:r>
        <w:t xml:space="preserve">        }</w:t>
      </w:r>
    </w:p>
    <w:p w14:paraId="346A6C78" w14:textId="23AFEB3C" w:rsidR="00376BEC" w:rsidRDefault="006000B1" w:rsidP="006000B1">
      <w:r>
        <w:t xml:space="preserve">    } while (choice != 5);</w:t>
      </w:r>
    </w:p>
    <w:p w14:paraId="347955EC" w14:textId="77777777" w:rsidR="006000B1" w:rsidRDefault="006000B1" w:rsidP="006000B1">
      <w:r>
        <w:t xml:space="preserve">    return 0;</w:t>
      </w:r>
    </w:p>
    <w:p w14:paraId="63101E9A" w14:textId="2DE215CD" w:rsidR="006D1710" w:rsidRDefault="006000B1" w:rsidP="006000B1">
      <w:r>
        <w:t>}</w:t>
      </w:r>
    </w:p>
    <w:p w14:paraId="73E81ADC" w14:textId="77777777" w:rsidR="006000B1" w:rsidRDefault="006000B1" w:rsidP="006000B1"/>
    <w:p w14:paraId="0F25C968" w14:textId="77777777" w:rsidR="006000B1" w:rsidRDefault="006000B1" w:rsidP="006000B1"/>
    <w:p w14:paraId="60E024DC" w14:textId="77777777" w:rsidR="003863AD" w:rsidRDefault="003863AD" w:rsidP="006000B1"/>
    <w:p w14:paraId="30CC5FD6" w14:textId="77777777" w:rsidR="003863AD" w:rsidRDefault="003863AD" w:rsidP="006000B1"/>
    <w:p w14:paraId="38F01BCD" w14:textId="77777777" w:rsidR="003863AD" w:rsidRDefault="003863AD" w:rsidP="006000B1"/>
    <w:p w14:paraId="0EFBCC83" w14:textId="77777777" w:rsidR="003863AD" w:rsidRDefault="003863AD" w:rsidP="006000B1"/>
    <w:p w14:paraId="235EC0F3" w14:textId="77777777" w:rsidR="003863AD" w:rsidRDefault="003863AD" w:rsidP="006000B1"/>
    <w:p w14:paraId="4087FA5F" w14:textId="77777777" w:rsidR="003863AD" w:rsidRDefault="003863AD" w:rsidP="006000B1"/>
    <w:p w14:paraId="0BAD6BD7" w14:textId="77777777" w:rsidR="003863AD" w:rsidRDefault="003863AD" w:rsidP="006000B1"/>
    <w:p w14:paraId="2C7613B3" w14:textId="77777777" w:rsidR="003863AD" w:rsidRDefault="003863AD" w:rsidP="006000B1"/>
    <w:p w14:paraId="1D1DC5DC" w14:textId="77777777" w:rsidR="003863AD" w:rsidRDefault="003863AD" w:rsidP="006000B1"/>
    <w:p w14:paraId="1458E18E" w14:textId="77777777" w:rsidR="003863AD" w:rsidRDefault="003863AD" w:rsidP="006000B1"/>
    <w:p w14:paraId="7C88A1B3" w14:textId="77777777" w:rsidR="003863AD" w:rsidRDefault="003863AD" w:rsidP="006000B1"/>
    <w:p w14:paraId="26C93BC5" w14:textId="77777777" w:rsidR="003863AD" w:rsidRDefault="003863AD" w:rsidP="006000B1"/>
    <w:p w14:paraId="493E0A96" w14:textId="77777777" w:rsidR="003863AD" w:rsidRDefault="003863AD" w:rsidP="006000B1"/>
    <w:p w14:paraId="7D3F2CDD" w14:textId="77777777" w:rsidR="003863AD" w:rsidRDefault="003863AD" w:rsidP="006000B1"/>
    <w:p w14:paraId="1F8714E3" w14:textId="77777777" w:rsidR="003863AD" w:rsidRDefault="003863AD" w:rsidP="006000B1"/>
    <w:p w14:paraId="07C3BDA8" w14:textId="7BA90DE5" w:rsidR="0060129D" w:rsidRDefault="0060129D" w:rsidP="006000B1">
      <w:r>
        <w:t>OUTPUT:</w:t>
      </w:r>
    </w:p>
    <w:p w14:paraId="198FDA44" w14:textId="77777777" w:rsidR="0060129D" w:rsidRDefault="0060129D" w:rsidP="006000B1"/>
    <w:p w14:paraId="27FD1D9C" w14:textId="0C017321" w:rsidR="0060129D" w:rsidRDefault="0060129D" w:rsidP="0060129D">
      <w:r>
        <w:t xml:space="preserve"> Stack </w:t>
      </w:r>
      <w:proofErr w:type="spellStart"/>
      <w:r>
        <w:t>implemptation</w:t>
      </w:r>
      <w:proofErr w:type="spellEnd"/>
      <w:r>
        <w:t xml:space="preserve"> using array.</w:t>
      </w:r>
    </w:p>
    <w:p w14:paraId="3465AD09" w14:textId="77777777" w:rsidR="0060129D" w:rsidRDefault="0060129D" w:rsidP="0060129D"/>
    <w:p w14:paraId="3BABF10F" w14:textId="77777777" w:rsidR="0060129D" w:rsidRDefault="0060129D" w:rsidP="0060129D">
      <w:r>
        <w:t>1. push</w:t>
      </w:r>
    </w:p>
    <w:p w14:paraId="4E4BAE88" w14:textId="77777777" w:rsidR="0060129D" w:rsidRDefault="0060129D" w:rsidP="0060129D"/>
    <w:p w14:paraId="48736854" w14:textId="77777777" w:rsidR="0060129D" w:rsidRDefault="0060129D" w:rsidP="0060129D">
      <w:r>
        <w:t>2. pop</w:t>
      </w:r>
    </w:p>
    <w:p w14:paraId="0E763EF4" w14:textId="77777777" w:rsidR="0060129D" w:rsidRDefault="0060129D" w:rsidP="0060129D"/>
    <w:p w14:paraId="6959C159" w14:textId="77777777" w:rsidR="0060129D" w:rsidRDefault="0060129D" w:rsidP="0060129D">
      <w:r>
        <w:t>3. Peak</w:t>
      </w:r>
    </w:p>
    <w:p w14:paraId="335B61B4" w14:textId="77777777" w:rsidR="0060129D" w:rsidRDefault="0060129D" w:rsidP="0060129D"/>
    <w:p w14:paraId="53BFFF38" w14:textId="77777777" w:rsidR="0060129D" w:rsidRDefault="0060129D" w:rsidP="0060129D">
      <w:r>
        <w:t>4. Display</w:t>
      </w:r>
    </w:p>
    <w:p w14:paraId="07AEF677" w14:textId="77777777" w:rsidR="0060129D" w:rsidRDefault="0060129D" w:rsidP="0060129D"/>
    <w:p w14:paraId="5E31F504" w14:textId="77777777" w:rsidR="0060129D" w:rsidRDefault="0060129D" w:rsidP="0060129D">
      <w:r>
        <w:t>2. Exit.</w:t>
      </w:r>
    </w:p>
    <w:p w14:paraId="3D9186BA" w14:textId="77777777" w:rsidR="0060129D" w:rsidRDefault="0060129D" w:rsidP="0060129D"/>
    <w:p w14:paraId="12EA531B" w14:textId="1A950EB4" w:rsidR="0060129D" w:rsidRDefault="0060129D" w:rsidP="0060129D">
      <w:r>
        <w:t>Enter your choice:1</w:t>
      </w:r>
    </w:p>
    <w:p w14:paraId="4282FBDD" w14:textId="77777777" w:rsidR="0060129D" w:rsidRDefault="0060129D" w:rsidP="0060129D"/>
    <w:p w14:paraId="36052AF2" w14:textId="77777777" w:rsidR="0060129D" w:rsidRDefault="0060129D" w:rsidP="0060129D">
      <w:r>
        <w:t>Enter your data to input: 12</w:t>
      </w:r>
    </w:p>
    <w:p w14:paraId="7F4D61B3" w14:textId="77777777" w:rsidR="0060129D" w:rsidRDefault="0060129D" w:rsidP="0060129D"/>
    <w:p w14:paraId="56A9FD6C" w14:textId="77777777" w:rsidR="0060129D" w:rsidRDefault="0060129D" w:rsidP="0060129D">
      <w:r>
        <w:t>Enter your choice:</w:t>
      </w:r>
    </w:p>
    <w:p w14:paraId="526BF991" w14:textId="77777777" w:rsidR="0060129D" w:rsidRDefault="0060129D" w:rsidP="0060129D"/>
    <w:p w14:paraId="135207A5" w14:textId="7DC25C8B" w:rsidR="0060129D" w:rsidRDefault="0060129D" w:rsidP="0060129D">
      <w:r>
        <w:t>Enter the data to input: 23</w:t>
      </w:r>
    </w:p>
    <w:p w14:paraId="4CFC01DC" w14:textId="77777777" w:rsidR="0060129D" w:rsidRDefault="0060129D" w:rsidP="0060129D"/>
    <w:p w14:paraId="7AE0223F" w14:textId="77777777" w:rsidR="0060129D" w:rsidRDefault="0060129D" w:rsidP="0060129D">
      <w:r>
        <w:t>Enter your choice :3</w:t>
      </w:r>
    </w:p>
    <w:p w14:paraId="038EB61D" w14:textId="77777777" w:rsidR="0060129D" w:rsidRDefault="0060129D" w:rsidP="0060129D"/>
    <w:p w14:paraId="14ED2751" w14:textId="77777777" w:rsidR="0060129D" w:rsidRDefault="0060129D" w:rsidP="0060129D">
      <w:r>
        <w:t>Ite hop most element: 23</w:t>
      </w:r>
    </w:p>
    <w:p w14:paraId="690A0B6A" w14:textId="77777777" w:rsidR="0060129D" w:rsidRDefault="0060129D" w:rsidP="0060129D"/>
    <w:p w14:paraId="4164DC2A" w14:textId="07651146" w:rsidR="0060129D" w:rsidRDefault="0060129D" w:rsidP="0060129D">
      <w:r>
        <w:t>Enter your Choice: 4</w:t>
      </w:r>
    </w:p>
    <w:p w14:paraId="555F1E5C" w14:textId="77777777" w:rsidR="0060129D" w:rsidRDefault="0060129D" w:rsidP="0060129D"/>
    <w:p w14:paraId="3D1C86DD" w14:textId="6790F0A9" w:rsidR="0060129D" w:rsidRDefault="0060129D" w:rsidP="0060129D">
      <w:r>
        <w:t>Stack: 231L</w:t>
      </w:r>
    </w:p>
    <w:p w14:paraId="0A6EA527" w14:textId="77777777" w:rsidR="0060129D" w:rsidRDefault="0060129D" w:rsidP="0060129D"/>
    <w:p w14:paraId="51C28CFA" w14:textId="77777777" w:rsidR="0060129D" w:rsidRDefault="0060129D" w:rsidP="0060129D">
      <w:r>
        <w:t>Enter your choice: 2</w:t>
      </w:r>
    </w:p>
    <w:p w14:paraId="2FA73B6C" w14:textId="77777777" w:rsidR="0060129D" w:rsidRDefault="0060129D" w:rsidP="0060129D"/>
    <w:p w14:paraId="3D9F6797" w14:textId="06172788" w:rsidR="0060129D" w:rsidRDefault="0060129D" w:rsidP="0060129D">
      <w:r>
        <w:t>Item popped is 23</w:t>
      </w:r>
    </w:p>
    <w:p w14:paraId="2755DF07" w14:textId="77777777" w:rsidR="0060129D" w:rsidRDefault="0060129D" w:rsidP="0060129D"/>
    <w:p w14:paraId="2459DAD9" w14:textId="0E7A5D97" w:rsidR="0060129D" w:rsidRDefault="0060129D" w:rsidP="0060129D">
      <w:r>
        <w:t>Enter your Choice : 4</w:t>
      </w:r>
    </w:p>
    <w:p w14:paraId="262D7F5D" w14:textId="77777777" w:rsidR="0060129D" w:rsidRDefault="0060129D" w:rsidP="0060129D"/>
    <w:p w14:paraId="3A7BE608" w14:textId="77777777" w:rsidR="0060129D" w:rsidRDefault="0060129D" w:rsidP="0060129D">
      <w:r>
        <w:t>Stack:12</w:t>
      </w:r>
    </w:p>
    <w:p w14:paraId="3E34932E" w14:textId="77777777" w:rsidR="0060129D" w:rsidRDefault="0060129D" w:rsidP="0060129D"/>
    <w:p w14:paraId="01FF1020" w14:textId="15E50841" w:rsidR="0060129D" w:rsidRDefault="0060129D" w:rsidP="0060129D">
      <w:r>
        <w:t>Enter your Choice:5</w:t>
      </w:r>
    </w:p>
    <w:p w14:paraId="311A48E2" w14:textId="77777777" w:rsidR="0060129D" w:rsidRDefault="0060129D" w:rsidP="0060129D"/>
    <w:p w14:paraId="43A7F9D1" w14:textId="3AD6554B" w:rsidR="0060129D" w:rsidRDefault="0060129D" w:rsidP="0060129D">
      <w:r>
        <w:t>Exiting!</w:t>
      </w:r>
    </w:p>
    <w:p w14:paraId="74B574AE" w14:textId="77777777" w:rsidR="0060129D" w:rsidRDefault="0060129D" w:rsidP="0060129D"/>
    <w:p w14:paraId="6A876BE4" w14:textId="77777777" w:rsidR="0060129D" w:rsidRDefault="0060129D" w:rsidP="0060129D"/>
    <w:p w14:paraId="6B528FB4" w14:textId="04975C51" w:rsidR="0060129D" w:rsidRDefault="0060129D" w:rsidP="0060129D">
      <w:r>
        <w:t>RESULT:</w:t>
      </w:r>
    </w:p>
    <w:p w14:paraId="22BC1292" w14:textId="77777777" w:rsidR="0060129D" w:rsidRDefault="0060129D" w:rsidP="0060129D"/>
    <w:p w14:paraId="2A98C635" w14:textId="1FCF77E1" w:rsidR="0060129D" w:rsidRDefault="0060129D" w:rsidP="0060129D">
      <w:r>
        <w:t>This code is verified and implemented successfully.</w:t>
      </w:r>
    </w:p>
    <w:sectPr w:rsidR="00601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62178E6"/>
    <w:multiLevelType w:val="hybridMultilevel"/>
    <w:tmpl w:val="C57EF45A"/>
    <w:lvl w:ilvl="0" w:tplc="DF74E2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37149805">
    <w:abstractNumId w:val="20"/>
  </w:num>
  <w:num w:numId="2" w16cid:durableId="681663254">
    <w:abstractNumId w:val="12"/>
  </w:num>
  <w:num w:numId="3" w16cid:durableId="967324040">
    <w:abstractNumId w:val="10"/>
  </w:num>
  <w:num w:numId="4" w16cid:durableId="1793669746">
    <w:abstractNumId w:val="22"/>
  </w:num>
  <w:num w:numId="5" w16cid:durableId="71242089">
    <w:abstractNumId w:val="13"/>
  </w:num>
  <w:num w:numId="6" w16cid:durableId="288241355">
    <w:abstractNumId w:val="16"/>
  </w:num>
  <w:num w:numId="7" w16cid:durableId="810172819">
    <w:abstractNumId w:val="18"/>
  </w:num>
  <w:num w:numId="8" w16cid:durableId="330645796">
    <w:abstractNumId w:val="9"/>
  </w:num>
  <w:num w:numId="9" w16cid:durableId="852649386">
    <w:abstractNumId w:val="7"/>
  </w:num>
  <w:num w:numId="10" w16cid:durableId="12582968">
    <w:abstractNumId w:val="6"/>
  </w:num>
  <w:num w:numId="11" w16cid:durableId="464930216">
    <w:abstractNumId w:val="5"/>
  </w:num>
  <w:num w:numId="12" w16cid:durableId="38827150">
    <w:abstractNumId w:val="4"/>
  </w:num>
  <w:num w:numId="13" w16cid:durableId="1464230396">
    <w:abstractNumId w:val="8"/>
  </w:num>
  <w:num w:numId="14" w16cid:durableId="2059938766">
    <w:abstractNumId w:val="3"/>
  </w:num>
  <w:num w:numId="15" w16cid:durableId="946429877">
    <w:abstractNumId w:val="2"/>
  </w:num>
  <w:num w:numId="16" w16cid:durableId="978219247">
    <w:abstractNumId w:val="1"/>
  </w:num>
  <w:num w:numId="17" w16cid:durableId="708065561">
    <w:abstractNumId w:val="0"/>
  </w:num>
  <w:num w:numId="18" w16cid:durableId="1887645775">
    <w:abstractNumId w:val="14"/>
  </w:num>
  <w:num w:numId="19" w16cid:durableId="1043603551">
    <w:abstractNumId w:val="15"/>
  </w:num>
  <w:num w:numId="20" w16cid:durableId="98571068">
    <w:abstractNumId w:val="21"/>
  </w:num>
  <w:num w:numId="21" w16cid:durableId="972906751">
    <w:abstractNumId w:val="17"/>
  </w:num>
  <w:num w:numId="22" w16cid:durableId="500121768">
    <w:abstractNumId w:val="11"/>
  </w:num>
  <w:num w:numId="23" w16cid:durableId="1873687231">
    <w:abstractNumId w:val="23"/>
  </w:num>
  <w:num w:numId="24" w16cid:durableId="102297529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attachedTemplate r:id="rId1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88"/>
    <w:rsid w:val="002118BD"/>
    <w:rsid w:val="00376BEC"/>
    <w:rsid w:val="003863AD"/>
    <w:rsid w:val="003F2A88"/>
    <w:rsid w:val="004A4570"/>
    <w:rsid w:val="006000B1"/>
    <w:rsid w:val="0060129D"/>
    <w:rsid w:val="00645252"/>
    <w:rsid w:val="006D1710"/>
    <w:rsid w:val="006D3D74"/>
    <w:rsid w:val="007A3028"/>
    <w:rsid w:val="007C559C"/>
    <w:rsid w:val="0083569A"/>
    <w:rsid w:val="00A9204E"/>
    <w:rsid w:val="00BA6DA8"/>
    <w:rsid w:val="00C26CB9"/>
    <w:rsid w:val="00FB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187F"/>
  <w15:chartTrackingRefBased/>
  <w15:docId w15:val="{1F9FAFD5-2C63-4857-BBD2-6B81DF4F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6D1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4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ala\AppData\Local\Microsoft\Office\16.0\DTS\en-IN%7bA481D1A5-D1A0-4355-873B-16EFFF740B6C%7d\%7bB10259D3-AB5C-4096-BFCB-061055F986FA%7dtf02786999_win32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www.w3.org/2000/xmlns/"/>
    <ds:schemaRef ds:uri="4873beb7-5857-4685-be1f-d57550cc96cc"/>
    <ds:schemaRef ds:uri="http://www.w3.org/2001/XMLSchema-instan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%7bB10259D3-AB5C-4096-BFCB-061055F986FA%7dtf02786999_win32.dotx</Template>
  <TotalTime>0</TotalTime>
  <Pages>1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ALAGU SUNDARAM</dc:creator>
  <cp:keywords/>
  <dc:description/>
  <cp:lastModifiedBy>monish adhithya</cp:lastModifiedBy>
  <cp:revision>2</cp:revision>
  <dcterms:created xsi:type="dcterms:W3CDTF">2024-06-16T07:50:00Z</dcterms:created>
  <dcterms:modified xsi:type="dcterms:W3CDTF">2024-06-16T07:50:00Z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